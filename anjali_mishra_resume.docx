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C5" w:rsidRDefault="00B54F9C">
      <w:pPr>
        <w:pStyle w:val="Heading6"/>
        <w:ind w:left="2160" w:firstLine="1440"/>
        <w:rPr>
          <w:rFonts w:ascii="Calibri" w:hAnsi="Calibri" w:cs="Calibri"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sz w:val="32"/>
          <w:szCs w:val="32"/>
          <w:u w:val="single"/>
        </w:rPr>
        <w:t>Anjali</w:t>
      </w:r>
      <w:proofErr w:type="spellEnd"/>
      <w:r>
        <w:rPr>
          <w:rFonts w:ascii="Calibri" w:hAnsi="Calibri" w:cs="Calibri"/>
          <w:sz w:val="32"/>
          <w:szCs w:val="32"/>
          <w:u w:val="single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u w:val="single"/>
        </w:rPr>
        <w:t>Mishra</w:t>
      </w:r>
      <w:proofErr w:type="spellEnd"/>
    </w:p>
    <w:p w:rsidR="000679C5" w:rsidRDefault="000679C5">
      <w:pPr>
        <w:rPr>
          <w:rFonts w:ascii="Calibri" w:hAnsi="Calibri" w:cs="Calibri"/>
          <w:b/>
          <w:szCs w:val="1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210"/>
        <w:gridCol w:w="46"/>
        <w:gridCol w:w="4210"/>
      </w:tblGrid>
      <w:tr w:rsidR="00800478" w:rsidTr="00800478">
        <w:trPr>
          <w:trHeight w:val="402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478" w:rsidRDefault="00800478">
            <w:r w:rsidRPr="00861FB4">
              <w:rPr>
                <w:rFonts w:ascii="Calibri" w:hAnsi="Calibri" w:cs="Calibri"/>
                <w:b/>
                <w:sz w:val="22"/>
                <w:szCs w:val="22"/>
              </w:rPr>
              <w:t>Email:</w:t>
            </w:r>
            <w:r w:rsidRPr="00861FB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hyperlink r:id="rId7" w:history="1">
              <w:r w:rsidRPr="00861FB4">
                <w:rPr>
                  <w:rStyle w:val="Hyperlink"/>
                  <w:rFonts w:ascii="Calibri" w:hAnsi="Calibri" w:cs="Calibri"/>
                  <w:sz w:val="22"/>
                  <w:szCs w:val="22"/>
                </w:rPr>
                <w:t>anjalimishra2009@gmail.com</w:t>
              </w:r>
            </w:hyperlink>
          </w:p>
        </w:tc>
        <w:tc>
          <w:tcPr>
            <w:tcW w:w="4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478" w:rsidRDefault="00B54F9C" w:rsidP="00B54F9C">
            <w:pPr>
              <w:ind w:right="117"/>
              <w:jc w:val="center"/>
              <w:rPr>
                <w:rStyle w:val="InternetLink"/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MOB</w:t>
            </w:r>
            <w:r w:rsidR="0080047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800478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7259257487</w:t>
              </w:r>
            </w:hyperlink>
          </w:p>
        </w:tc>
      </w:tr>
      <w:tr w:rsidR="00B54F9C" w:rsidTr="00B54F9C">
        <w:trPr>
          <w:gridAfter w:val="1"/>
          <w:wAfter w:w="4210" w:type="dxa"/>
          <w:trHeight w:val="162"/>
        </w:trPr>
        <w:tc>
          <w:tcPr>
            <w:tcW w:w="4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4F9C" w:rsidRDefault="00B54F9C" w:rsidP="00B54F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Cs w:val="18"/>
                <w:lang w:val="en-US"/>
              </w:rPr>
              <w:pict>
                <v:line id="shape_0" o:spid="_x0000_s1026" style="position:absolute;z-index:251657216;visibility:visible;mso-position-horizontal-relative:text;mso-position-vertical-relative:text" from="-6.4pt,16.65pt" to="413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" strokeweight=".44mm"/>
              </w:pict>
            </w:r>
            <w:r>
              <w:rPr>
                <w:rFonts w:ascii="Calibri" w:hAnsi="Calibri" w:cs="Calibri"/>
                <w:b/>
                <w:bCs/>
                <w:szCs w:val="18"/>
              </w:rPr>
              <w:t xml:space="preserve">           </w:t>
            </w:r>
          </w:p>
        </w:tc>
      </w:tr>
      <w:tr w:rsidR="000679C5" w:rsidTr="00800478">
        <w:trPr>
          <w:trHeight w:val="18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79C5" w:rsidRDefault="000679C5">
            <w:pPr>
              <w:rPr>
                <w:rFonts w:ascii="Calibri" w:hAnsi="Calibri" w:cs="Calibri"/>
                <w:b/>
                <w:szCs w:val="18"/>
              </w:rPr>
            </w:pPr>
          </w:p>
        </w:tc>
        <w:tc>
          <w:tcPr>
            <w:tcW w:w="4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79C5" w:rsidRDefault="000679C5">
            <w:pPr>
              <w:rPr>
                <w:rFonts w:ascii="Calibri" w:hAnsi="Calibri" w:cs="Calibri"/>
                <w:b/>
                <w:szCs w:val="18"/>
              </w:rPr>
            </w:pPr>
          </w:p>
        </w:tc>
      </w:tr>
    </w:tbl>
    <w:p w:rsidR="000679C5" w:rsidRDefault="004D5A68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6"/>
          <w:szCs w:val="26"/>
          <w:u w:val="single"/>
        </w:rPr>
      </w:pPr>
      <w:r>
        <w:rPr>
          <w:rFonts w:ascii="Calibri" w:hAnsi="Calibri" w:cs="Calibri"/>
          <w:b/>
          <w:color w:val="000080"/>
          <w:sz w:val="26"/>
          <w:szCs w:val="26"/>
          <w:u w:val="single"/>
        </w:rPr>
        <w:t xml:space="preserve">Experience Summary </w:t>
      </w:r>
    </w:p>
    <w:p w:rsidR="00A1717E" w:rsidRPr="00800478" w:rsidRDefault="004D5A68" w:rsidP="00A1717E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 w:right="240"/>
        <w:rPr>
          <w:rFonts w:ascii="Calibri" w:hAnsi="Calibri" w:cs="Arial"/>
          <w:sz w:val="22"/>
          <w:szCs w:val="22"/>
          <w:lang w:val="en-US"/>
        </w:rPr>
      </w:pPr>
      <w:r w:rsidRPr="00800478">
        <w:rPr>
          <w:rFonts w:ascii="Calibri" w:hAnsi="Calibri" w:cs="Calibri"/>
          <w:b/>
          <w:sz w:val="22"/>
          <w:szCs w:val="22"/>
        </w:rPr>
        <w:t xml:space="preserve">IT Professional with </w:t>
      </w:r>
      <w:r w:rsidR="00800478" w:rsidRPr="00800478">
        <w:rPr>
          <w:rFonts w:ascii="Calibri" w:hAnsi="Calibri" w:cs="Calibri"/>
          <w:b/>
          <w:sz w:val="22"/>
          <w:szCs w:val="22"/>
        </w:rPr>
        <w:t>1 year</w:t>
      </w:r>
      <w:r w:rsidR="00F62B02" w:rsidRPr="00800478">
        <w:rPr>
          <w:rFonts w:ascii="Calibri" w:hAnsi="Calibri" w:cs="Calibri"/>
          <w:b/>
          <w:sz w:val="22"/>
          <w:szCs w:val="22"/>
        </w:rPr>
        <w:t xml:space="preserve"> </w:t>
      </w:r>
      <w:r w:rsidRPr="00800478">
        <w:rPr>
          <w:rFonts w:ascii="Calibri" w:hAnsi="Calibri" w:cs="Calibri"/>
          <w:b/>
          <w:sz w:val="22"/>
          <w:szCs w:val="22"/>
        </w:rPr>
        <w:t xml:space="preserve">of IT Experience in Software </w:t>
      </w:r>
      <w:proofErr w:type="gramStart"/>
      <w:r w:rsidRPr="00800478">
        <w:rPr>
          <w:rFonts w:ascii="Calibri" w:hAnsi="Calibri" w:cs="Calibri"/>
          <w:b/>
          <w:sz w:val="22"/>
          <w:szCs w:val="22"/>
        </w:rPr>
        <w:t>Development</w:t>
      </w:r>
      <w:r w:rsidR="008B7EF1" w:rsidRPr="00800478">
        <w:rPr>
          <w:rFonts w:ascii="Calibri" w:hAnsi="Calibri" w:cs="Calibri"/>
          <w:b/>
          <w:sz w:val="22"/>
          <w:szCs w:val="22"/>
        </w:rPr>
        <w:t xml:space="preserve"> </w:t>
      </w:r>
      <w:r w:rsidRPr="00800478">
        <w:rPr>
          <w:rFonts w:ascii="Calibri" w:hAnsi="Calibri" w:cs="Calibri"/>
          <w:b/>
          <w:sz w:val="22"/>
          <w:szCs w:val="22"/>
        </w:rPr>
        <w:t>.</w:t>
      </w:r>
      <w:proofErr w:type="gramEnd"/>
      <w:r w:rsidRPr="00800478">
        <w:rPr>
          <w:rFonts w:ascii="Calibri" w:hAnsi="Calibri" w:cs="Calibri"/>
          <w:b/>
          <w:sz w:val="22"/>
          <w:szCs w:val="22"/>
        </w:rPr>
        <w:t xml:space="preserve"> </w:t>
      </w:r>
      <w:r w:rsidRPr="00800478">
        <w:rPr>
          <w:rFonts w:ascii="Calibri" w:hAnsi="Calibri" w:cs="Calibri"/>
          <w:bCs/>
          <w:sz w:val="22"/>
          <w:szCs w:val="22"/>
        </w:rPr>
        <w:t xml:space="preserve">Presently employee of </w:t>
      </w:r>
      <w:r w:rsidR="009D28CD" w:rsidRPr="00800478">
        <w:rPr>
          <w:rFonts w:ascii="Calibri" w:hAnsi="Calibri" w:cs="Calibri"/>
          <w:b/>
          <w:sz w:val="22"/>
          <w:szCs w:val="22"/>
        </w:rPr>
        <w:t xml:space="preserve">Ladybird </w:t>
      </w:r>
      <w:proofErr w:type="spellStart"/>
      <w:r w:rsidR="009D28CD" w:rsidRPr="00800478">
        <w:rPr>
          <w:rFonts w:ascii="Calibri" w:hAnsi="Calibri" w:cs="Calibri"/>
          <w:b/>
          <w:sz w:val="22"/>
          <w:szCs w:val="22"/>
        </w:rPr>
        <w:t>WebSolution</w:t>
      </w:r>
      <w:proofErr w:type="spellEnd"/>
      <w:r w:rsidRPr="00800478">
        <w:rPr>
          <w:rFonts w:ascii="Calibri" w:hAnsi="Calibri" w:cs="Calibri"/>
          <w:b/>
          <w:sz w:val="22"/>
          <w:szCs w:val="22"/>
        </w:rPr>
        <w:t xml:space="preserve">. </w:t>
      </w:r>
      <w:r w:rsidR="008F3737" w:rsidRPr="00800478">
        <w:rPr>
          <w:rFonts w:ascii="Calibri" w:hAnsi="Calibri" w:cs="Calibri"/>
          <w:bCs/>
          <w:sz w:val="22"/>
          <w:szCs w:val="22"/>
        </w:rPr>
        <w:t xml:space="preserve">As </w:t>
      </w:r>
      <w:r w:rsidRPr="00800478">
        <w:rPr>
          <w:rFonts w:ascii="Calibri" w:hAnsi="Calibri" w:cs="Calibri"/>
          <w:b/>
          <w:bCs/>
          <w:sz w:val="22"/>
          <w:szCs w:val="22"/>
        </w:rPr>
        <w:t>Software Engineer</w:t>
      </w:r>
      <w:r w:rsidRPr="00800478">
        <w:rPr>
          <w:rFonts w:ascii="Calibri" w:hAnsi="Calibri" w:cs="Calibri"/>
          <w:sz w:val="22"/>
          <w:szCs w:val="22"/>
        </w:rPr>
        <w:t>. My primary areas of Expertise include development and s</w:t>
      </w:r>
      <w:r w:rsidR="008F3737" w:rsidRPr="00800478">
        <w:rPr>
          <w:rFonts w:ascii="Calibri" w:hAnsi="Calibri" w:cs="Calibri"/>
          <w:sz w:val="22"/>
          <w:szCs w:val="22"/>
        </w:rPr>
        <w:t xml:space="preserve">upport for Web </w:t>
      </w:r>
      <w:proofErr w:type="gramStart"/>
      <w:r w:rsidR="008F3737" w:rsidRPr="00800478">
        <w:rPr>
          <w:rFonts w:ascii="Calibri" w:hAnsi="Calibri" w:cs="Calibri"/>
          <w:sz w:val="22"/>
          <w:szCs w:val="22"/>
        </w:rPr>
        <w:t xml:space="preserve">based </w:t>
      </w:r>
      <w:r w:rsidR="008B7EF1" w:rsidRPr="00800478">
        <w:rPr>
          <w:rFonts w:ascii="Calibri" w:hAnsi="Calibri" w:cs="Arial"/>
          <w:sz w:val="22"/>
          <w:szCs w:val="22"/>
          <w:shd w:val="clear" w:color="auto" w:fill="FFFFFF"/>
        </w:rPr>
        <w:t>.</w:t>
      </w:r>
      <w:proofErr w:type="gramEnd"/>
      <w:r w:rsidR="009D28CD" w:rsidRPr="00800478">
        <w:rPr>
          <w:rFonts w:ascii="Calibri" w:hAnsi="Calibri" w:cs="Arial"/>
          <w:sz w:val="22"/>
          <w:szCs w:val="22"/>
          <w:shd w:val="clear" w:color="auto" w:fill="FFFFFF"/>
        </w:rPr>
        <w:t xml:space="preserve"> </w:t>
      </w:r>
    </w:p>
    <w:p w:rsidR="000679C5" w:rsidRDefault="004D5A68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80"/>
          <w:sz w:val="26"/>
          <w:szCs w:val="26"/>
          <w:u w:val="single"/>
        </w:rPr>
      </w:pPr>
      <w:r>
        <w:rPr>
          <w:rFonts w:ascii="Calibri" w:hAnsi="Calibri" w:cs="Calibri"/>
          <w:b/>
          <w:color w:val="000080"/>
          <w:sz w:val="26"/>
          <w:szCs w:val="26"/>
          <w:u w:val="single"/>
        </w:rPr>
        <w:t>Current Profile</w:t>
      </w:r>
    </w:p>
    <w:p w:rsidR="000679C5" w:rsidRDefault="009D28CD">
      <w:pPr>
        <w:pBdr>
          <w:top w:val="nil"/>
          <w:left w:val="nil"/>
          <w:bottom w:val="single" w:sz="6" w:space="1" w:color="00000A"/>
          <w:right w:val="nil"/>
        </w:pBdr>
        <w:tabs>
          <w:tab w:val="left" w:pos="2898"/>
          <w:tab w:val="left" w:pos="6840"/>
          <w:tab w:val="left" w:pos="8838"/>
        </w:tabs>
        <w:spacing w:after="120"/>
        <w:ind w:right="150"/>
        <w:outlineLvl w:val="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LadyBird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WebSolution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-</w:t>
      </w:r>
      <w:r w:rsidR="004D5A68">
        <w:rPr>
          <w:rFonts w:ascii="Calibri" w:hAnsi="Calibri" w:cs="Calibri"/>
          <w:b/>
          <w:sz w:val="24"/>
          <w:szCs w:val="24"/>
          <w:lang w:val="en-US"/>
        </w:rPr>
        <w:t>Bangalore</w:t>
      </w:r>
      <w:r w:rsidR="008F3737">
        <w:rPr>
          <w:rFonts w:ascii="Calibri" w:hAnsi="Calibri" w:cs="Calibri"/>
          <w:b/>
          <w:sz w:val="24"/>
          <w:szCs w:val="24"/>
        </w:rPr>
        <w:t xml:space="preserve">                  </w:t>
      </w:r>
      <w:r w:rsidR="004D5A68">
        <w:rPr>
          <w:rFonts w:ascii="Calibri" w:hAnsi="Calibri" w:cs="Calibri"/>
          <w:b/>
          <w:sz w:val="24"/>
          <w:szCs w:val="24"/>
        </w:rPr>
        <w:t>(</w:t>
      </w:r>
      <w:r w:rsidR="00A1717E">
        <w:rPr>
          <w:rFonts w:ascii="Calibri" w:hAnsi="Calibri" w:cs="Calibri"/>
          <w:b/>
          <w:sz w:val="24"/>
          <w:szCs w:val="24"/>
          <w:lang w:val="en-US"/>
        </w:rPr>
        <w:t>2</w:t>
      </w:r>
      <w:r w:rsidR="00F62B02">
        <w:rPr>
          <w:rFonts w:ascii="Calibri" w:hAnsi="Calibri" w:cs="Calibri"/>
          <w:b/>
          <w:sz w:val="24"/>
          <w:szCs w:val="24"/>
          <w:lang w:val="en-US"/>
        </w:rPr>
        <w:t>8</w:t>
      </w:r>
      <w:r w:rsidR="004D5A68">
        <w:rPr>
          <w:rFonts w:ascii="Calibri" w:hAnsi="Calibri" w:cs="Calibri"/>
          <w:b/>
          <w:sz w:val="24"/>
          <w:szCs w:val="24"/>
          <w:vertAlign w:val="superscript"/>
          <w:lang w:val="en-US"/>
        </w:rPr>
        <w:t>st</w:t>
      </w:r>
      <w:r w:rsidR="004D5A68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="00B54F9C">
        <w:rPr>
          <w:rFonts w:ascii="Calibri" w:hAnsi="Calibri" w:cs="Calibri"/>
          <w:b/>
          <w:bCs/>
          <w:sz w:val="24"/>
          <w:szCs w:val="24"/>
        </w:rPr>
        <w:t xml:space="preserve">AUG </w:t>
      </w:r>
      <w:r>
        <w:rPr>
          <w:rFonts w:ascii="Calibri" w:hAnsi="Calibri" w:cs="Calibri"/>
          <w:b/>
          <w:bCs/>
          <w:sz w:val="24"/>
          <w:szCs w:val="24"/>
        </w:rPr>
        <w:t>2016</w:t>
      </w:r>
      <w:r w:rsidR="004D5A68">
        <w:rPr>
          <w:rFonts w:ascii="Calibri" w:hAnsi="Calibri" w:cs="Calibri"/>
          <w:b/>
          <w:bCs/>
          <w:sz w:val="24"/>
          <w:szCs w:val="24"/>
        </w:rPr>
        <w:t xml:space="preserve"> Till now)</w:t>
      </w:r>
    </w:p>
    <w:p w:rsidR="000679C5" w:rsidRDefault="004D5A68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Software Engineer</w:t>
      </w:r>
    </w:p>
    <w:p w:rsidR="00800478" w:rsidRPr="00800478" w:rsidRDefault="00800478" w:rsidP="00800478">
      <w:pPr>
        <w:numPr>
          <w:ilvl w:val="0"/>
          <w:numId w:val="1"/>
        </w:numPr>
        <w:tabs>
          <w:tab w:val="left" w:pos="270"/>
          <w:tab w:val="left" w:pos="13335"/>
        </w:tabs>
        <w:spacing w:after="120"/>
        <w:ind w:left="0"/>
        <w:jc w:val="both"/>
        <w:outlineLvl w:val="0"/>
        <w:rPr>
          <w:rFonts w:ascii="Calibri" w:hAnsi="Calibri" w:cs="Calibri"/>
          <w:color w:val="000080"/>
          <w:sz w:val="22"/>
          <w:szCs w:val="22"/>
          <w:u w:val="single"/>
        </w:rPr>
      </w:pPr>
      <w:r w:rsidRPr="00800478">
        <w:rPr>
          <w:rFonts w:ascii="Calibri" w:eastAsia="MS Mincho" w:hAnsi="Calibri"/>
          <w:sz w:val="22"/>
          <w:szCs w:val="22"/>
          <w:lang w:eastAsia="ja-JP"/>
        </w:rPr>
        <w:t xml:space="preserve">Hands on Experience on Core Java, </w:t>
      </w:r>
      <w:proofErr w:type="spellStart"/>
      <w:r w:rsidRPr="00800478">
        <w:rPr>
          <w:rFonts w:ascii="Calibri" w:hAnsi="Calibri"/>
          <w:sz w:val="22"/>
          <w:szCs w:val="22"/>
        </w:rPr>
        <w:t>Servlet</w:t>
      </w:r>
      <w:proofErr w:type="spellEnd"/>
      <w:r w:rsidRPr="00800478">
        <w:rPr>
          <w:rFonts w:ascii="Calibri" w:hAnsi="Calibri"/>
          <w:sz w:val="22"/>
          <w:szCs w:val="22"/>
        </w:rPr>
        <w:t xml:space="preserve">, JSP, Hibernate, </w:t>
      </w:r>
      <w:proofErr w:type="gramStart"/>
      <w:r w:rsidRPr="00800478">
        <w:rPr>
          <w:rFonts w:ascii="Calibri" w:hAnsi="Calibri"/>
          <w:sz w:val="22"/>
          <w:szCs w:val="22"/>
        </w:rPr>
        <w:t>Spring</w:t>
      </w:r>
      <w:proofErr w:type="gramEnd"/>
      <w:r w:rsidRPr="00800478">
        <w:rPr>
          <w:rFonts w:ascii="Calibri" w:hAnsi="Calibri"/>
          <w:sz w:val="22"/>
          <w:szCs w:val="22"/>
        </w:rPr>
        <w:t xml:space="preserve"> and SQL.</w:t>
      </w:r>
    </w:p>
    <w:p w:rsidR="00800478" w:rsidRPr="00800478" w:rsidRDefault="00800478" w:rsidP="00800478">
      <w:pPr>
        <w:numPr>
          <w:ilvl w:val="0"/>
          <w:numId w:val="1"/>
        </w:numPr>
        <w:tabs>
          <w:tab w:val="left" w:pos="270"/>
          <w:tab w:val="left" w:pos="13335"/>
        </w:tabs>
        <w:spacing w:after="120"/>
        <w:ind w:left="0"/>
        <w:jc w:val="both"/>
        <w:outlineLvl w:val="0"/>
        <w:rPr>
          <w:rFonts w:ascii="Calibri" w:hAnsi="Calibri" w:cs="Calibri"/>
          <w:color w:val="000080"/>
          <w:sz w:val="22"/>
          <w:szCs w:val="22"/>
          <w:u w:val="single"/>
        </w:rPr>
      </w:pPr>
      <w:r w:rsidRPr="00800478">
        <w:rPr>
          <w:rFonts w:ascii="Calibri" w:hAnsi="Calibri"/>
          <w:sz w:val="22"/>
          <w:szCs w:val="22"/>
        </w:rPr>
        <w:t xml:space="preserve">Hands on Experience on different tools: Eclipse, SQL Developer, Putty, </w:t>
      </w:r>
      <w:proofErr w:type="spellStart"/>
      <w:r w:rsidRPr="00800478">
        <w:rPr>
          <w:rFonts w:ascii="Calibri" w:hAnsi="Calibri"/>
          <w:sz w:val="22"/>
          <w:szCs w:val="22"/>
        </w:rPr>
        <w:t>MySQL</w:t>
      </w:r>
      <w:proofErr w:type="spellEnd"/>
      <w:r w:rsidRPr="00800478">
        <w:rPr>
          <w:rFonts w:ascii="Calibri" w:hAnsi="Calibri"/>
          <w:sz w:val="22"/>
          <w:szCs w:val="22"/>
        </w:rPr>
        <w:t xml:space="preserve"> </w:t>
      </w:r>
      <w:proofErr w:type="spellStart"/>
      <w:r w:rsidRPr="00800478">
        <w:rPr>
          <w:rFonts w:ascii="Calibri" w:hAnsi="Calibri"/>
          <w:sz w:val="22"/>
          <w:szCs w:val="22"/>
        </w:rPr>
        <w:t>WorkBench</w:t>
      </w:r>
      <w:proofErr w:type="spellEnd"/>
      <w:r w:rsidRPr="00800478">
        <w:rPr>
          <w:rFonts w:ascii="Calibri" w:hAnsi="Calibri"/>
          <w:sz w:val="22"/>
          <w:szCs w:val="22"/>
        </w:rPr>
        <w:t>.</w:t>
      </w:r>
    </w:p>
    <w:p w:rsidR="00800478" w:rsidRDefault="00800478" w:rsidP="00800478">
      <w:pPr>
        <w:numPr>
          <w:ilvl w:val="0"/>
          <w:numId w:val="1"/>
        </w:numPr>
        <w:tabs>
          <w:tab w:val="left" w:pos="270"/>
          <w:tab w:val="left" w:pos="13335"/>
        </w:tabs>
        <w:spacing w:after="120"/>
        <w:ind w:left="0"/>
        <w:jc w:val="both"/>
        <w:outlineLvl w:val="0"/>
        <w:rPr>
          <w:rFonts w:ascii="Calibri" w:hAnsi="Calibri" w:cs="Calibri"/>
          <w:color w:val="000080"/>
          <w:sz w:val="22"/>
          <w:szCs w:val="22"/>
          <w:u w:val="single"/>
        </w:rPr>
      </w:pPr>
      <w:r w:rsidRPr="00800478">
        <w:rPr>
          <w:rFonts w:ascii="Calibri" w:hAnsi="Calibri"/>
          <w:sz w:val="22"/>
          <w:szCs w:val="22"/>
        </w:rPr>
        <w:t xml:space="preserve">Experience in Databases </w:t>
      </w:r>
      <w:proofErr w:type="spellStart"/>
      <w:r w:rsidRPr="00800478">
        <w:rPr>
          <w:rFonts w:ascii="Calibri" w:hAnsi="Calibri"/>
          <w:sz w:val="22"/>
          <w:szCs w:val="22"/>
        </w:rPr>
        <w:t>MySQL</w:t>
      </w:r>
      <w:proofErr w:type="spellEnd"/>
      <w:r w:rsidRPr="00800478">
        <w:rPr>
          <w:rFonts w:ascii="Calibri" w:hAnsi="Calibri"/>
          <w:sz w:val="22"/>
          <w:szCs w:val="22"/>
        </w:rPr>
        <w:t xml:space="preserve"> and SQL</w:t>
      </w:r>
    </w:p>
    <w:p w:rsidR="00800478" w:rsidRPr="00800478" w:rsidRDefault="00800478" w:rsidP="00800478">
      <w:pPr>
        <w:tabs>
          <w:tab w:val="left" w:pos="270"/>
          <w:tab w:val="left" w:pos="13335"/>
        </w:tabs>
        <w:spacing w:after="120"/>
        <w:jc w:val="both"/>
        <w:outlineLvl w:val="0"/>
        <w:rPr>
          <w:rFonts w:ascii="Calibri" w:hAnsi="Calibri" w:cs="Calibri"/>
          <w:color w:val="000080"/>
          <w:sz w:val="22"/>
          <w:szCs w:val="22"/>
          <w:u w:val="single"/>
        </w:rPr>
      </w:pPr>
    </w:p>
    <w:p w:rsidR="00800478" w:rsidRPr="00887033" w:rsidRDefault="00800478" w:rsidP="00800478">
      <w:pPr>
        <w:pStyle w:val="BodyText"/>
        <w:shd w:val="clear" w:color="auto" w:fill="C0C0C0"/>
        <w:spacing w:after="0"/>
        <w:rPr>
          <w:bCs/>
          <w:color w:val="080808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TECHNICAL SKILLS  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bCs/>
          <w:color w:val="080808"/>
          <w:sz w:val="22"/>
          <w:szCs w:val="22"/>
        </w:rPr>
      </w:pPr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Java Technology                          : Core Java, Advance </w:t>
      </w:r>
      <w:proofErr w:type="gramStart"/>
      <w:r w:rsidRPr="00800478">
        <w:rPr>
          <w:rFonts w:ascii="Calibri" w:hAnsi="Calibri"/>
          <w:b/>
          <w:bCs/>
          <w:color w:val="080808"/>
          <w:sz w:val="22"/>
          <w:szCs w:val="22"/>
        </w:rPr>
        <w:t>Java ,</w:t>
      </w:r>
      <w:proofErr w:type="gramEnd"/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 J2EE &amp; Hibernate.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bCs/>
          <w:color w:val="080808"/>
          <w:sz w:val="22"/>
          <w:szCs w:val="22"/>
        </w:rPr>
      </w:pPr>
      <w:r w:rsidRPr="00800478">
        <w:rPr>
          <w:rFonts w:ascii="Calibri" w:hAnsi="Calibri"/>
          <w:b/>
          <w:bCs/>
          <w:color w:val="080808"/>
          <w:sz w:val="22"/>
          <w:szCs w:val="22"/>
        </w:rPr>
        <w:t>Web Tech</w:t>
      </w:r>
      <w:r w:rsidR="00B54F9C">
        <w:rPr>
          <w:rFonts w:ascii="Calibri" w:hAnsi="Calibri"/>
          <w:b/>
          <w:bCs/>
          <w:color w:val="080808"/>
          <w:sz w:val="22"/>
          <w:szCs w:val="22"/>
        </w:rPr>
        <w:t xml:space="preserve">nologies                       </w:t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: HTML, </w:t>
      </w:r>
      <w:proofErr w:type="spellStart"/>
      <w:r w:rsidRPr="00800478">
        <w:rPr>
          <w:rFonts w:ascii="Calibri" w:hAnsi="Calibri"/>
          <w:b/>
          <w:bCs/>
          <w:color w:val="080808"/>
          <w:sz w:val="22"/>
          <w:szCs w:val="22"/>
        </w:rPr>
        <w:t>Servlet</w:t>
      </w:r>
      <w:proofErr w:type="spellEnd"/>
      <w:r w:rsidRPr="00800478">
        <w:rPr>
          <w:rFonts w:ascii="Calibri" w:hAnsi="Calibri"/>
          <w:b/>
          <w:bCs/>
          <w:color w:val="080808"/>
          <w:sz w:val="22"/>
          <w:szCs w:val="22"/>
        </w:rPr>
        <w:t>, JSP, Java Script, CSS.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bCs/>
          <w:color w:val="080808"/>
          <w:sz w:val="22"/>
          <w:szCs w:val="22"/>
        </w:rPr>
      </w:pPr>
      <w:proofErr w:type="spellStart"/>
      <w:r w:rsidRPr="00800478">
        <w:rPr>
          <w:rFonts w:ascii="Calibri" w:hAnsi="Calibri"/>
          <w:b/>
          <w:bCs/>
          <w:color w:val="080808"/>
          <w:sz w:val="22"/>
          <w:szCs w:val="22"/>
        </w:rPr>
        <w:t>DataBase</w:t>
      </w:r>
      <w:proofErr w:type="spellEnd"/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                                       : JDBC, Oracle &amp; </w:t>
      </w:r>
      <w:proofErr w:type="spellStart"/>
      <w:r w:rsidRPr="00800478">
        <w:rPr>
          <w:rFonts w:ascii="Calibri" w:hAnsi="Calibri"/>
          <w:b/>
          <w:bCs/>
          <w:color w:val="080808"/>
          <w:sz w:val="22"/>
          <w:szCs w:val="22"/>
        </w:rPr>
        <w:t>MySQL</w:t>
      </w:r>
      <w:proofErr w:type="spellEnd"/>
      <w:r w:rsidRPr="00800478">
        <w:rPr>
          <w:rFonts w:ascii="Calibri" w:hAnsi="Calibri"/>
          <w:b/>
          <w:bCs/>
          <w:color w:val="080808"/>
          <w:sz w:val="22"/>
          <w:szCs w:val="22"/>
        </w:rPr>
        <w:t>.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bCs/>
          <w:color w:val="080808"/>
          <w:sz w:val="22"/>
          <w:szCs w:val="22"/>
        </w:rPr>
      </w:pPr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Operating System                     </w:t>
      </w:r>
      <w:r w:rsidR="00B54F9C">
        <w:rPr>
          <w:rFonts w:ascii="Calibri" w:hAnsi="Calibri"/>
          <w:b/>
          <w:bCs/>
          <w:color w:val="080808"/>
          <w:sz w:val="22"/>
          <w:szCs w:val="22"/>
        </w:rPr>
        <w:t xml:space="preserve">   </w:t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>: Windows, UNIX &amp; Linux.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bCs/>
          <w:color w:val="080808"/>
          <w:sz w:val="22"/>
          <w:szCs w:val="22"/>
        </w:rPr>
      </w:pPr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Server                                            </w:t>
      </w:r>
      <w:r w:rsidR="00B54F9C">
        <w:rPr>
          <w:rFonts w:ascii="Calibri" w:hAnsi="Calibri"/>
          <w:b/>
          <w:bCs/>
          <w:color w:val="080808"/>
          <w:sz w:val="22"/>
          <w:szCs w:val="22"/>
        </w:rPr>
        <w:t xml:space="preserve"> </w:t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>: Apache Tomcat.</w:t>
      </w:r>
    </w:p>
    <w:p w:rsidR="00800478" w:rsidRPr="00800478" w:rsidRDefault="00800478" w:rsidP="00800478">
      <w:pPr>
        <w:numPr>
          <w:ilvl w:val="0"/>
          <w:numId w:val="16"/>
        </w:numPr>
        <w:tabs>
          <w:tab w:val="left" w:pos="-2500"/>
          <w:tab w:val="left" w:pos="720"/>
        </w:tabs>
        <w:spacing w:before="0" w:after="0"/>
        <w:ind w:right="9"/>
        <w:jc w:val="both"/>
        <w:rPr>
          <w:rFonts w:ascii="Calibri" w:hAnsi="Calibri"/>
          <w:b/>
          <w:sz w:val="22"/>
          <w:szCs w:val="22"/>
        </w:rPr>
      </w:pPr>
      <w:r w:rsidRPr="00800478">
        <w:rPr>
          <w:rFonts w:ascii="Calibri" w:hAnsi="Calibri"/>
          <w:b/>
          <w:bCs/>
          <w:color w:val="080808"/>
          <w:sz w:val="22"/>
          <w:szCs w:val="22"/>
        </w:rPr>
        <w:t>Others</w:t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ab/>
        <w:t xml:space="preserve">          </w:t>
      </w:r>
      <w:r w:rsidR="00B54F9C">
        <w:rPr>
          <w:rFonts w:ascii="Calibri" w:hAnsi="Calibri"/>
          <w:b/>
          <w:bCs/>
          <w:color w:val="080808"/>
          <w:sz w:val="22"/>
          <w:szCs w:val="22"/>
        </w:rPr>
        <w:t xml:space="preserve">  </w:t>
      </w:r>
      <w:r w:rsidRPr="00800478">
        <w:rPr>
          <w:rFonts w:ascii="Calibri" w:hAnsi="Calibri"/>
          <w:b/>
          <w:bCs/>
          <w:color w:val="080808"/>
          <w:sz w:val="22"/>
          <w:szCs w:val="22"/>
        </w:rPr>
        <w:t xml:space="preserve"> : C, C++, Data Structure &amp; Shell Scripting.</w:t>
      </w:r>
    </w:p>
    <w:p w:rsidR="00800478" w:rsidRPr="00800478" w:rsidRDefault="00800478" w:rsidP="00800478">
      <w:pPr>
        <w:tabs>
          <w:tab w:val="left" w:pos="-2500"/>
          <w:tab w:val="left" w:pos="720"/>
        </w:tabs>
        <w:spacing w:before="0" w:after="0"/>
        <w:ind w:left="720" w:right="9"/>
        <w:jc w:val="both"/>
        <w:rPr>
          <w:rFonts w:ascii="Calibri" w:hAnsi="Calibri"/>
          <w:b/>
          <w:sz w:val="22"/>
          <w:szCs w:val="22"/>
        </w:rPr>
      </w:pPr>
    </w:p>
    <w:p w:rsidR="00800478" w:rsidRPr="00887033" w:rsidRDefault="00800478" w:rsidP="00800478">
      <w:pPr>
        <w:pStyle w:val="BodyText"/>
        <w:shd w:val="clear" w:color="auto" w:fill="C0C0C0"/>
        <w:spacing w:after="0"/>
        <w:rPr>
          <w:sz w:val="20"/>
        </w:rPr>
      </w:pPr>
      <w:r>
        <w:rPr>
          <w:rFonts w:ascii="Times New Roman" w:hAnsi="Times New Roman" w:cs="Times New Roman"/>
          <w:b/>
          <w:sz w:val="20"/>
        </w:rPr>
        <w:t>TRAINING AND CERTIFICATION</w:t>
      </w:r>
    </w:p>
    <w:p w:rsidR="00800478" w:rsidRPr="00800478" w:rsidRDefault="00800478" w:rsidP="00800478">
      <w:pPr>
        <w:pStyle w:val="ListParagraph"/>
        <w:numPr>
          <w:ilvl w:val="0"/>
          <w:numId w:val="15"/>
        </w:numPr>
        <w:tabs>
          <w:tab w:val="clear" w:pos="0"/>
          <w:tab w:val="num" w:pos="360"/>
        </w:tabs>
        <w:spacing w:before="0" w:after="0"/>
        <w:ind w:left="720"/>
        <w:rPr>
          <w:rFonts w:ascii="Calibri" w:hAnsi="Calibri"/>
          <w:bCs/>
          <w:sz w:val="22"/>
          <w:szCs w:val="22"/>
        </w:rPr>
      </w:pPr>
      <w:r w:rsidRPr="00800478">
        <w:rPr>
          <w:rFonts w:ascii="Calibri" w:hAnsi="Calibri"/>
          <w:bCs/>
          <w:sz w:val="22"/>
          <w:szCs w:val="22"/>
        </w:rPr>
        <w:t>Core Java, J2EE Training</w:t>
      </w:r>
      <w:r w:rsidRPr="00800478">
        <w:rPr>
          <w:rFonts w:ascii="Calibri" w:hAnsi="Calibri"/>
          <w:b/>
          <w:sz w:val="22"/>
          <w:szCs w:val="22"/>
        </w:rPr>
        <w:t xml:space="preserve"> (duration: 6 months).</w:t>
      </w:r>
    </w:p>
    <w:p w:rsidR="00800478" w:rsidRDefault="00800478" w:rsidP="00800478">
      <w:pPr>
        <w:pStyle w:val="ListParagraph"/>
        <w:numPr>
          <w:ilvl w:val="0"/>
          <w:numId w:val="15"/>
        </w:numPr>
        <w:tabs>
          <w:tab w:val="clear" w:pos="0"/>
          <w:tab w:val="num" w:pos="360"/>
        </w:tabs>
        <w:spacing w:before="240" w:after="0"/>
        <w:ind w:left="720"/>
        <w:rPr>
          <w:rFonts w:ascii="Calibri" w:hAnsi="Calibri"/>
          <w:b/>
          <w:sz w:val="22"/>
          <w:szCs w:val="22"/>
        </w:rPr>
      </w:pPr>
      <w:r w:rsidRPr="00800478">
        <w:rPr>
          <w:rFonts w:ascii="Calibri" w:hAnsi="Calibri"/>
          <w:bCs/>
          <w:sz w:val="22"/>
          <w:szCs w:val="22"/>
        </w:rPr>
        <w:t>Unix &amp; Networking Training</w:t>
      </w:r>
      <w:r w:rsidRPr="00800478">
        <w:rPr>
          <w:rFonts w:ascii="Calibri" w:hAnsi="Calibri"/>
          <w:b/>
          <w:sz w:val="22"/>
          <w:szCs w:val="22"/>
        </w:rPr>
        <w:t xml:space="preserve"> (duration: 3 months).</w:t>
      </w:r>
    </w:p>
    <w:p w:rsidR="00800478" w:rsidRPr="00800478" w:rsidRDefault="00800478" w:rsidP="00800478">
      <w:pPr>
        <w:pStyle w:val="ListParagraph"/>
        <w:numPr>
          <w:ilvl w:val="0"/>
          <w:numId w:val="15"/>
        </w:numPr>
        <w:tabs>
          <w:tab w:val="clear" w:pos="0"/>
          <w:tab w:val="num" w:pos="360"/>
        </w:tabs>
        <w:spacing w:before="240" w:after="0"/>
        <w:ind w:left="720"/>
        <w:rPr>
          <w:rFonts w:ascii="Calibri" w:hAnsi="Calibri"/>
          <w:b/>
          <w:sz w:val="22"/>
          <w:szCs w:val="22"/>
        </w:rPr>
      </w:pPr>
    </w:p>
    <w:p w:rsidR="00800478" w:rsidRDefault="00800478" w:rsidP="00800478">
      <w:pPr>
        <w:pStyle w:val="BodyText"/>
        <w:shd w:val="clear" w:color="auto" w:fill="C0C0C0"/>
        <w:spacing w:after="0"/>
        <w:rPr>
          <w:bCs/>
          <w:sz w:val="20"/>
        </w:rPr>
      </w:pPr>
      <w:r>
        <w:rPr>
          <w:rFonts w:ascii="Times New Roman" w:hAnsi="Times New Roman" w:cs="Times New Roman"/>
          <w:b/>
          <w:sz w:val="20"/>
        </w:rPr>
        <w:t>PROFESSIONAL EXPERIENCE</w:t>
      </w:r>
    </w:p>
    <w:p w:rsidR="00800478" w:rsidRPr="00800478" w:rsidRDefault="00800478" w:rsidP="00800478">
      <w:pPr>
        <w:spacing w:after="12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800478">
        <w:rPr>
          <w:rFonts w:ascii="Calibri" w:hAnsi="Calibri"/>
          <w:b/>
          <w:bCs/>
          <w:color w:val="000000"/>
          <w:sz w:val="22"/>
          <w:szCs w:val="22"/>
          <w:u w:val="single"/>
        </w:rPr>
        <w:t>Project 1:</w:t>
      </w:r>
    </w:p>
    <w:p w:rsidR="00800478" w:rsidRPr="00800478" w:rsidRDefault="00800478" w:rsidP="00800478">
      <w:pPr>
        <w:spacing w:after="0"/>
        <w:rPr>
          <w:rFonts w:ascii="Calibri" w:hAnsi="Calibri"/>
          <w:bCs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 xml:space="preserve">Project Name 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>:</w:t>
      </w:r>
      <w:r w:rsidRPr="00800478">
        <w:rPr>
          <w:rFonts w:ascii="Calibri" w:hAnsi="Calibri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800478">
        <w:rPr>
          <w:rFonts w:ascii="Calibri" w:hAnsi="Calibri"/>
          <w:sz w:val="22"/>
          <w:szCs w:val="22"/>
        </w:rPr>
        <w:t>mInSight</w:t>
      </w:r>
      <w:proofErr w:type="spellEnd"/>
      <w:r w:rsidRPr="00800478">
        <w:rPr>
          <w:rFonts w:ascii="Calibri" w:hAnsi="Calibri"/>
          <w:sz w:val="22"/>
          <w:szCs w:val="22"/>
        </w:rPr>
        <w:t>(</w:t>
      </w:r>
      <w:proofErr w:type="gramEnd"/>
      <w:r w:rsidRPr="00800478">
        <w:rPr>
          <w:rFonts w:ascii="Calibri" w:hAnsi="Calibri"/>
          <w:sz w:val="22"/>
          <w:szCs w:val="22"/>
        </w:rPr>
        <w:t>SMS Analyser)</w:t>
      </w:r>
    </w:p>
    <w:p w:rsidR="00800478" w:rsidRPr="00800478" w:rsidRDefault="00800478" w:rsidP="00800478">
      <w:pPr>
        <w:spacing w:after="0"/>
        <w:rPr>
          <w:rFonts w:ascii="Calibri" w:hAnsi="Calibri"/>
          <w:b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Project Description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  <w:t xml:space="preserve">: </w:t>
      </w:r>
      <w:r w:rsidRPr="00800478">
        <w:rPr>
          <w:rFonts w:ascii="Calibri" w:hAnsi="Calibri"/>
          <w:b/>
          <w:sz w:val="22"/>
          <w:szCs w:val="22"/>
        </w:rPr>
        <w:t xml:space="preserve">Automation of analyzing the End user’s bank </w:t>
      </w:r>
      <w:proofErr w:type="spellStart"/>
      <w:r w:rsidRPr="00800478">
        <w:rPr>
          <w:rFonts w:ascii="Calibri" w:hAnsi="Calibri"/>
          <w:b/>
          <w:sz w:val="22"/>
          <w:szCs w:val="22"/>
        </w:rPr>
        <w:t>sms</w:t>
      </w:r>
      <w:proofErr w:type="spellEnd"/>
      <w:r w:rsidRPr="00800478">
        <w:rPr>
          <w:rFonts w:ascii="Calibri" w:hAnsi="Calibri"/>
          <w:b/>
          <w:sz w:val="22"/>
          <w:szCs w:val="22"/>
        </w:rPr>
        <w:t xml:space="preserve">, classification of transactions by parsing </w:t>
      </w:r>
      <w:proofErr w:type="spellStart"/>
      <w:r w:rsidRPr="00800478">
        <w:rPr>
          <w:rFonts w:ascii="Calibri" w:hAnsi="Calibri"/>
          <w:b/>
          <w:sz w:val="22"/>
          <w:szCs w:val="22"/>
        </w:rPr>
        <w:t>sms</w:t>
      </w:r>
      <w:proofErr w:type="spellEnd"/>
      <w:r w:rsidRPr="00800478">
        <w:rPr>
          <w:rFonts w:ascii="Calibri" w:hAnsi="Calibri"/>
          <w:b/>
          <w:sz w:val="22"/>
          <w:szCs w:val="22"/>
        </w:rPr>
        <w:t xml:space="preserve"> based particular keywords and preparing the variables for the Data Science team for Credit Score analysis.</w:t>
      </w:r>
    </w:p>
    <w:p w:rsidR="00800478" w:rsidRPr="00800478" w:rsidRDefault="00800478" w:rsidP="00800478">
      <w:pPr>
        <w:spacing w:after="0"/>
        <w:rPr>
          <w:rFonts w:ascii="Calibri" w:hAnsi="Calibri"/>
          <w:bCs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Team Size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>: 3</w:t>
      </w:r>
    </w:p>
    <w:p w:rsidR="00800478" w:rsidRPr="00800478" w:rsidRDefault="00800478" w:rsidP="00800478">
      <w:pPr>
        <w:spacing w:after="0"/>
        <w:rPr>
          <w:rFonts w:ascii="Calibri" w:hAnsi="Calibri"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Profile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  <w:t>:</w:t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Pr="00800478">
        <w:rPr>
          <w:rFonts w:ascii="Calibri" w:hAnsi="Calibri"/>
          <w:b/>
          <w:color w:val="000000"/>
          <w:sz w:val="22"/>
          <w:szCs w:val="22"/>
        </w:rPr>
        <w:t xml:space="preserve">Lead Developer (Back-end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Requirements</w:t>
      </w:r>
      <w:proofErr w:type="gramStart"/>
      <w:r w:rsidRPr="00800478">
        <w:rPr>
          <w:rFonts w:ascii="Calibri" w:hAnsi="Calibri"/>
          <w:b/>
          <w:color w:val="000000"/>
          <w:sz w:val="22"/>
          <w:szCs w:val="22"/>
        </w:rPr>
        <w:t>,Design</w:t>
      </w:r>
      <w:proofErr w:type="spellEnd"/>
      <w:proofErr w:type="gramEnd"/>
      <w:r w:rsidRPr="00800478">
        <w:rPr>
          <w:rFonts w:ascii="Calibri" w:hAnsi="Calibri"/>
          <w:b/>
          <w:color w:val="000000"/>
          <w:sz w:val="22"/>
          <w:szCs w:val="22"/>
        </w:rPr>
        <w:t>, Development, Testing).</w:t>
      </w:r>
    </w:p>
    <w:p w:rsidR="00800478" w:rsidRPr="00800478" w:rsidRDefault="00800478" w:rsidP="00800478">
      <w:pPr>
        <w:spacing w:after="0"/>
        <w:ind w:left="2160" w:hanging="2160"/>
        <w:rPr>
          <w:rFonts w:ascii="Calibri" w:hAnsi="Calibri"/>
          <w:b/>
          <w:bCs/>
          <w:sz w:val="20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Technologies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  <w:t xml:space="preserve">: </w:t>
      </w:r>
      <w:r w:rsidRPr="00800478">
        <w:rPr>
          <w:rFonts w:ascii="Calibri" w:hAnsi="Calibri"/>
          <w:b/>
          <w:sz w:val="20"/>
        </w:rPr>
        <w:t xml:space="preserve">Core </w:t>
      </w:r>
      <w:proofErr w:type="spellStart"/>
      <w:r w:rsidRPr="00800478">
        <w:rPr>
          <w:rFonts w:ascii="Calibri" w:hAnsi="Calibri"/>
          <w:b/>
          <w:sz w:val="20"/>
        </w:rPr>
        <w:t>Java</w:t>
      </w:r>
      <w:proofErr w:type="gramStart"/>
      <w:r w:rsidRPr="00800478">
        <w:rPr>
          <w:rFonts w:ascii="Calibri" w:hAnsi="Calibri"/>
          <w:b/>
          <w:sz w:val="20"/>
        </w:rPr>
        <w:t>,Spring</w:t>
      </w:r>
      <w:proofErr w:type="spellEnd"/>
      <w:proofErr w:type="gramEnd"/>
      <w:r w:rsidRPr="00800478">
        <w:rPr>
          <w:rFonts w:ascii="Calibri" w:hAnsi="Calibri"/>
          <w:b/>
          <w:sz w:val="20"/>
        </w:rPr>
        <w:t>, Hibernate, JSON</w:t>
      </w:r>
    </w:p>
    <w:p w:rsidR="00800478" w:rsidRPr="00800478" w:rsidRDefault="00800478" w:rsidP="00800478">
      <w:pPr>
        <w:spacing w:after="120"/>
        <w:rPr>
          <w:rFonts w:ascii="Calibri" w:hAnsi="Calibri"/>
          <w:b/>
          <w:bCs/>
          <w:color w:val="000000"/>
          <w:sz w:val="22"/>
          <w:u w:val="single"/>
        </w:rPr>
      </w:pPr>
      <w:r w:rsidRPr="00800478">
        <w:rPr>
          <w:rFonts w:ascii="Calibri" w:hAnsi="Calibri"/>
          <w:b/>
          <w:bCs/>
          <w:color w:val="000000"/>
          <w:sz w:val="22"/>
          <w:u w:val="single"/>
        </w:rPr>
        <w:t>Project 2:</w:t>
      </w:r>
    </w:p>
    <w:p w:rsidR="00800478" w:rsidRPr="00800478" w:rsidRDefault="00800478" w:rsidP="00800478">
      <w:pPr>
        <w:spacing w:after="0"/>
        <w:rPr>
          <w:rFonts w:ascii="Calibri" w:hAnsi="Calibri"/>
          <w:bCs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 xml:space="preserve">Project Name 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proofErr w:type="spellStart"/>
      <w:r w:rsidRPr="00800478">
        <w:rPr>
          <w:rFonts w:ascii="Calibri" w:hAnsi="Calibri"/>
          <w:bCs/>
          <w:color w:val="000000"/>
          <w:sz w:val="22"/>
          <w:szCs w:val="22"/>
        </w:rPr>
        <w:t>LeadChannelDashBoard</w:t>
      </w:r>
      <w:proofErr w:type="spellEnd"/>
    </w:p>
    <w:p w:rsidR="00800478" w:rsidRPr="00800478" w:rsidRDefault="00800478" w:rsidP="00800478">
      <w:pPr>
        <w:tabs>
          <w:tab w:val="left" w:pos="720"/>
          <w:tab w:val="left" w:pos="1440"/>
          <w:tab w:val="left" w:pos="2160"/>
          <w:tab w:val="center" w:pos="4680"/>
        </w:tabs>
        <w:spacing w:after="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Project Description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  <w:t>:</w:t>
      </w:r>
      <w:r w:rsidRPr="00800478">
        <w:rPr>
          <w:rFonts w:ascii="Calibri" w:hAnsi="Calibri"/>
          <w:b/>
          <w:color w:val="000000"/>
          <w:szCs w:val="22"/>
        </w:rPr>
        <w:t xml:space="preserve"> </w:t>
      </w:r>
      <w:r w:rsidRPr="00800478">
        <w:rPr>
          <w:rFonts w:ascii="Calibri" w:hAnsi="Calibri"/>
          <w:b/>
          <w:color w:val="000000"/>
          <w:sz w:val="22"/>
          <w:szCs w:val="22"/>
        </w:rPr>
        <w:t xml:space="preserve">This project basically belongs to third party they can see the complete lead Data with the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Application.I</w:t>
      </w:r>
      <w:proofErr w:type="spellEnd"/>
      <w:r w:rsidRPr="00800478">
        <w:rPr>
          <w:rFonts w:ascii="Calibri" w:hAnsi="Calibri"/>
          <w:b/>
          <w:color w:val="000000"/>
          <w:sz w:val="22"/>
          <w:szCs w:val="22"/>
        </w:rPr>
        <w:t xml:space="preserve"> am working on development and maintenance </w:t>
      </w:r>
      <w:r w:rsidRPr="00800478">
        <w:rPr>
          <w:rFonts w:ascii="Calibri" w:hAnsi="Calibri"/>
          <w:b/>
          <w:color w:val="000000"/>
          <w:sz w:val="22"/>
          <w:szCs w:val="22"/>
        </w:rPr>
        <w:lastRenderedPageBreak/>
        <w:t>of this web application, and migration from old technology to new one in order to enhance its performance and make it scalable.</w:t>
      </w:r>
    </w:p>
    <w:p w:rsidR="00800478" w:rsidRPr="00800478" w:rsidRDefault="00800478" w:rsidP="00800478">
      <w:pPr>
        <w:spacing w:after="0"/>
        <w:rPr>
          <w:rFonts w:ascii="Calibri" w:hAnsi="Calibri"/>
          <w:bCs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Team Size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>: 3</w:t>
      </w:r>
    </w:p>
    <w:p w:rsidR="00800478" w:rsidRPr="00800478" w:rsidRDefault="00800478" w:rsidP="00800478">
      <w:pPr>
        <w:spacing w:after="0"/>
        <w:ind w:left="2160" w:hanging="2160"/>
        <w:rPr>
          <w:rFonts w:ascii="Calibri" w:hAnsi="Calibri"/>
          <w:bCs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Profile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Dropwizard</w:t>
      </w:r>
      <w:proofErr w:type="spellEnd"/>
      <w:r w:rsidRPr="00800478">
        <w:rPr>
          <w:rFonts w:ascii="Calibri" w:hAnsi="Calibri"/>
          <w:b/>
          <w:color w:val="000000"/>
          <w:sz w:val="22"/>
          <w:szCs w:val="22"/>
        </w:rPr>
        <w:t xml:space="preserve"> </w:t>
      </w:r>
      <w:proofErr w:type="gramStart"/>
      <w:r w:rsidRPr="00800478">
        <w:rPr>
          <w:rFonts w:ascii="Calibri" w:hAnsi="Calibri"/>
          <w:b/>
          <w:color w:val="000000"/>
          <w:sz w:val="22"/>
          <w:szCs w:val="22"/>
        </w:rPr>
        <w:t>Framework ,Spring</w:t>
      </w:r>
      <w:proofErr w:type="gramEnd"/>
      <w:r w:rsidRPr="00800478">
        <w:rPr>
          <w:rFonts w:ascii="Calibri" w:hAnsi="Calibri"/>
          <w:b/>
          <w:color w:val="000000"/>
          <w:sz w:val="22"/>
          <w:szCs w:val="22"/>
        </w:rPr>
        <w:t xml:space="preserve">,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Hibernate,JSON</w:t>
      </w:r>
      <w:proofErr w:type="spellEnd"/>
    </w:p>
    <w:p w:rsidR="00800478" w:rsidRDefault="00800478" w:rsidP="00800478">
      <w:pPr>
        <w:spacing w:after="0"/>
        <w:ind w:left="2160" w:hanging="216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Cs/>
          <w:color w:val="000000"/>
          <w:sz w:val="22"/>
          <w:szCs w:val="22"/>
        </w:rPr>
        <w:t>Technologies</w:t>
      </w:r>
      <w:r w:rsidRPr="00800478">
        <w:rPr>
          <w:rFonts w:ascii="Calibri" w:hAnsi="Calibri"/>
          <w:bCs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800478">
        <w:rPr>
          <w:rFonts w:ascii="Calibri" w:hAnsi="Calibri"/>
          <w:b/>
          <w:color w:val="000000"/>
          <w:sz w:val="22"/>
          <w:szCs w:val="22"/>
        </w:rPr>
        <w:t xml:space="preserve">Core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Java</w:t>
      </w:r>
      <w:proofErr w:type="gramStart"/>
      <w:r w:rsidRPr="00800478">
        <w:rPr>
          <w:rFonts w:ascii="Calibri" w:hAnsi="Calibri"/>
          <w:b/>
          <w:color w:val="000000"/>
          <w:sz w:val="22"/>
          <w:szCs w:val="22"/>
        </w:rPr>
        <w:t>,Spring</w:t>
      </w:r>
      <w:proofErr w:type="spellEnd"/>
      <w:proofErr w:type="gramEnd"/>
      <w:r w:rsidRPr="00800478">
        <w:rPr>
          <w:rFonts w:ascii="Calibri" w:hAnsi="Calibri"/>
          <w:b/>
          <w:color w:val="000000"/>
          <w:sz w:val="22"/>
          <w:szCs w:val="22"/>
        </w:rPr>
        <w:t xml:space="preserve">, Hibernate, JSON,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AngularJS</w:t>
      </w:r>
      <w:proofErr w:type="spellEnd"/>
    </w:p>
    <w:p w:rsidR="00800478" w:rsidRPr="00800478" w:rsidRDefault="00800478" w:rsidP="00800478">
      <w:pPr>
        <w:spacing w:after="0"/>
        <w:ind w:left="2160" w:hanging="2160"/>
        <w:rPr>
          <w:rFonts w:ascii="Calibri" w:hAnsi="Calibri"/>
          <w:b/>
          <w:color w:val="000000"/>
          <w:sz w:val="22"/>
          <w:szCs w:val="22"/>
        </w:rPr>
      </w:pPr>
    </w:p>
    <w:p w:rsidR="00800478" w:rsidRPr="00800478" w:rsidRDefault="00800478" w:rsidP="00800478">
      <w:pPr>
        <w:pStyle w:val="BodyText"/>
        <w:shd w:val="clear" w:color="auto" w:fill="C0C0C0"/>
        <w:spacing w:after="0" w:line="240" w:lineRule="auto"/>
        <w:rPr>
          <w:rFonts w:ascii="Calibri" w:hAnsi="Calibri"/>
          <w:sz w:val="20"/>
        </w:rPr>
      </w:pPr>
      <w:r w:rsidRPr="00800478">
        <w:rPr>
          <w:rFonts w:ascii="Calibri" w:hAnsi="Calibri" w:cs="Times New Roman"/>
          <w:b/>
          <w:sz w:val="20"/>
        </w:rPr>
        <w:t xml:space="preserve">EDUCATIONAL QUALIFICATIONS   </w:t>
      </w:r>
    </w:p>
    <w:p w:rsidR="00800478" w:rsidRDefault="00800478" w:rsidP="00800478">
      <w:pPr>
        <w:pStyle w:val="Normal12pt"/>
        <w:numPr>
          <w:ilvl w:val="0"/>
          <w:numId w:val="19"/>
        </w:numPr>
        <w:jc w:val="both"/>
        <w:rPr>
          <w:rFonts w:ascii="Calibri" w:hAnsi="Calibri"/>
          <w:sz w:val="22"/>
        </w:rPr>
      </w:pPr>
      <w:r w:rsidRPr="00800478">
        <w:rPr>
          <w:rFonts w:ascii="Calibri" w:hAnsi="Calibri"/>
          <w:sz w:val="22"/>
        </w:rPr>
        <w:t xml:space="preserve">BE </w:t>
      </w:r>
      <w:r w:rsidRPr="00800478">
        <w:rPr>
          <w:rFonts w:ascii="Calibri" w:hAnsi="Calibri"/>
          <w:b w:val="0"/>
          <w:sz w:val="22"/>
        </w:rPr>
        <w:t xml:space="preserve">in Information </w:t>
      </w:r>
      <w:proofErr w:type="gramStart"/>
      <w:r w:rsidRPr="00800478">
        <w:rPr>
          <w:rFonts w:ascii="Calibri" w:hAnsi="Calibri"/>
          <w:b w:val="0"/>
          <w:sz w:val="22"/>
        </w:rPr>
        <w:t>Technology(</w:t>
      </w:r>
      <w:proofErr w:type="gramEnd"/>
      <w:r w:rsidRPr="00800478">
        <w:rPr>
          <w:rFonts w:ascii="Calibri" w:hAnsi="Calibri"/>
          <w:b w:val="0"/>
          <w:sz w:val="22"/>
        </w:rPr>
        <w:t>2013) from</w:t>
      </w:r>
      <w:r w:rsidRPr="00800478">
        <w:rPr>
          <w:rFonts w:ascii="Calibri" w:hAnsi="Calibri"/>
          <w:sz w:val="22"/>
        </w:rPr>
        <w:t xml:space="preserve"> RGPV University .</w:t>
      </w:r>
    </w:p>
    <w:p w:rsidR="00800478" w:rsidRPr="00800478" w:rsidRDefault="00800478" w:rsidP="00800478">
      <w:pPr>
        <w:pStyle w:val="Normal12pt"/>
        <w:ind w:left="720"/>
        <w:jc w:val="both"/>
        <w:rPr>
          <w:rFonts w:ascii="Calibri" w:hAnsi="Calibri"/>
          <w:sz w:val="22"/>
        </w:rPr>
      </w:pPr>
    </w:p>
    <w:p w:rsidR="00800478" w:rsidRPr="00800478" w:rsidRDefault="00800478" w:rsidP="00800478">
      <w:pPr>
        <w:pStyle w:val="BodyText"/>
        <w:shd w:val="clear" w:color="auto" w:fill="C0C0C0"/>
        <w:spacing w:after="0"/>
        <w:rPr>
          <w:rFonts w:ascii="Calibri" w:hAnsi="Calibri"/>
          <w:color w:val="000000"/>
          <w:sz w:val="20"/>
        </w:rPr>
      </w:pPr>
      <w:r w:rsidRPr="00800478">
        <w:rPr>
          <w:rFonts w:ascii="Calibri" w:hAnsi="Calibri" w:cs="Times New Roman"/>
          <w:b/>
          <w:sz w:val="20"/>
        </w:rPr>
        <w:t>PERSONAL INFORMATION</w:t>
      </w:r>
    </w:p>
    <w:p w:rsidR="00800478" w:rsidRPr="00800478" w:rsidRDefault="00800478" w:rsidP="00800478">
      <w:pPr>
        <w:numPr>
          <w:ilvl w:val="0"/>
          <w:numId w:val="18"/>
        </w:numPr>
        <w:tabs>
          <w:tab w:val="left" w:pos="90"/>
          <w:tab w:val="left" w:pos="720"/>
        </w:tabs>
        <w:spacing w:before="0"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/>
          <w:color w:val="000000"/>
          <w:sz w:val="22"/>
          <w:szCs w:val="22"/>
        </w:rPr>
        <w:t>Date of Birth</w:t>
      </w:r>
      <w:r w:rsidRPr="00800478">
        <w:rPr>
          <w:rFonts w:ascii="Calibri" w:hAnsi="Calibri"/>
          <w:b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color w:val="000000"/>
          <w:sz w:val="22"/>
          <w:szCs w:val="22"/>
        </w:rPr>
        <w:tab/>
        <w:t>: 13-06-1991</w:t>
      </w:r>
    </w:p>
    <w:p w:rsidR="00800478" w:rsidRPr="00800478" w:rsidRDefault="00800478" w:rsidP="00800478">
      <w:pPr>
        <w:numPr>
          <w:ilvl w:val="0"/>
          <w:numId w:val="18"/>
        </w:numPr>
        <w:tabs>
          <w:tab w:val="left" w:pos="90"/>
          <w:tab w:val="left" w:pos="720"/>
        </w:tabs>
        <w:spacing w:before="0"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/>
          <w:color w:val="000000"/>
          <w:sz w:val="22"/>
          <w:szCs w:val="22"/>
        </w:rPr>
        <w:t>Father Name</w:t>
      </w:r>
      <w:r w:rsidRPr="00800478">
        <w:rPr>
          <w:rFonts w:ascii="Calibri" w:hAnsi="Calibri"/>
          <w:b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color w:val="000000"/>
          <w:sz w:val="22"/>
          <w:szCs w:val="22"/>
        </w:rPr>
        <w:tab/>
        <w:t xml:space="preserve">: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Satyanarayan</w:t>
      </w:r>
      <w:proofErr w:type="spellEnd"/>
      <w:r w:rsidRPr="00800478">
        <w:rPr>
          <w:rFonts w:ascii="Calibri" w:hAnsi="Calibri"/>
          <w:b/>
          <w:color w:val="000000"/>
          <w:sz w:val="22"/>
          <w:szCs w:val="22"/>
        </w:rPr>
        <w:t xml:space="preserve">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Mishra</w:t>
      </w:r>
      <w:proofErr w:type="spellEnd"/>
    </w:p>
    <w:p w:rsidR="00800478" w:rsidRPr="00800478" w:rsidRDefault="00800478" w:rsidP="00800478">
      <w:pPr>
        <w:numPr>
          <w:ilvl w:val="0"/>
          <w:numId w:val="18"/>
        </w:numPr>
        <w:tabs>
          <w:tab w:val="left" w:pos="90"/>
          <w:tab w:val="left" w:pos="720"/>
        </w:tabs>
        <w:spacing w:before="0"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/>
          <w:color w:val="000000"/>
          <w:sz w:val="22"/>
          <w:szCs w:val="22"/>
        </w:rPr>
        <w:t>Languages</w:t>
      </w:r>
      <w:r w:rsidRPr="00800478">
        <w:rPr>
          <w:rFonts w:ascii="Calibri" w:hAnsi="Calibri"/>
          <w:b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color w:val="000000"/>
          <w:sz w:val="22"/>
          <w:szCs w:val="22"/>
        </w:rPr>
        <w:tab/>
        <w:t>: English, Hindi</w:t>
      </w:r>
    </w:p>
    <w:p w:rsidR="00800478" w:rsidRPr="00800478" w:rsidRDefault="00800478" w:rsidP="00800478">
      <w:pPr>
        <w:numPr>
          <w:ilvl w:val="0"/>
          <w:numId w:val="18"/>
        </w:numPr>
        <w:tabs>
          <w:tab w:val="left" w:pos="90"/>
          <w:tab w:val="left" w:pos="720"/>
        </w:tabs>
        <w:spacing w:before="0"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/>
          <w:color w:val="000000"/>
          <w:sz w:val="22"/>
          <w:szCs w:val="22"/>
        </w:rPr>
        <w:t>Permanent Address      : BTM 2</w:t>
      </w:r>
      <w:r w:rsidRPr="00800478">
        <w:rPr>
          <w:rFonts w:ascii="Calibri" w:hAnsi="Calibri"/>
          <w:b/>
          <w:color w:val="000000"/>
          <w:sz w:val="22"/>
          <w:szCs w:val="22"/>
          <w:vertAlign w:val="superscript"/>
        </w:rPr>
        <w:t>nd</w:t>
      </w:r>
      <w:r w:rsidRPr="00800478">
        <w:rPr>
          <w:rFonts w:ascii="Calibri" w:hAnsi="Calibri"/>
          <w:b/>
          <w:color w:val="000000"/>
          <w:sz w:val="22"/>
          <w:szCs w:val="22"/>
        </w:rPr>
        <w:t xml:space="preserve"> stage near </w:t>
      </w:r>
      <w:proofErr w:type="spellStart"/>
      <w:r w:rsidRPr="00800478">
        <w:rPr>
          <w:rFonts w:ascii="Calibri" w:hAnsi="Calibri"/>
          <w:b/>
          <w:color w:val="000000"/>
          <w:sz w:val="22"/>
          <w:szCs w:val="22"/>
        </w:rPr>
        <w:t>udupi</w:t>
      </w:r>
      <w:proofErr w:type="spellEnd"/>
      <w:r w:rsidRPr="00800478">
        <w:rPr>
          <w:rFonts w:ascii="Calibri" w:hAnsi="Calibri"/>
          <w:b/>
          <w:color w:val="000000"/>
          <w:sz w:val="22"/>
          <w:szCs w:val="22"/>
        </w:rPr>
        <w:t xml:space="preserve"> garden ,Bangalore</w:t>
      </w:r>
    </w:p>
    <w:p w:rsidR="00800478" w:rsidRPr="00800478" w:rsidRDefault="00800478" w:rsidP="00800478">
      <w:pPr>
        <w:numPr>
          <w:ilvl w:val="0"/>
          <w:numId w:val="18"/>
        </w:numPr>
        <w:tabs>
          <w:tab w:val="left" w:pos="90"/>
          <w:tab w:val="left" w:pos="720"/>
        </w:tabs>
        <w:spacing w:before="0"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  <w:r w:rsidRPr="00800478">
        <w:rPr>
          <w:rFonts w:ascii="Calibri" w:hAnsi="Calibri"/>
          <w:b/>
          <w:color w:val="000000"/>
          <w:sz w:val="22"/>
          <w:szCs w:val="22"/>
        </w:rPr>
        <w:t>Nationality</w:t>
      </w:r>
      <w:r w:rsidRPr="00800478">
        <w:rPr>
          <w:rFonts w:ascii="Calibri" w:hAnsi="Calibri"/>
          <w:b/>
          <w:color w:val="000000"/>
          <w:sz w:val="22"/>
          <w:szCs w:val="22"/>
        </w:rPr>
        <w:tab/>
      </w:r>
      <w:r w:rsidRPr="00800478">
        <w:rPr>
          <w:rFonts w:ascii="Calibri" w:hAnsi="Calibri"/>
          <w:b/>
          <w:color w:val="000000"/>
          <w:sz w:val="22"/>
          <w:szCs w:val="22"/>
        </w:rPr>
        <w:tab/>
        <w:t xml:space="preserve">: Indian          </w:t>
      </w:r>
    </w:p>
    <w:p w:rsidR="00800478" w:rsidRPr="00800478" w:rsidRDefault="00800478" w:rsidP="00800478">
      <w:pPr>
        <w:tabs>
          <w:tab w:val="left" w:pos="90"/>
        </w:tabs>
        <w:spacing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</w:p>
    <w:p w:rsidR="00800478" w:rsidRPr="00800478" w:rsidRDefault="00800478" w:rsidP="00800478">
      <w:pPr>
        <w:tabs>
          <w:tab w:val="left" w:pos="90"/>
        </w:tabs>
        <w:spacing w:after="0"/>
        <w:ind w:left="720" w:right="-180"/>
        <w:rPr>
          <w:rFonts w:ascii="Calibri" w:hAnsi="Calibri"/>
          <w:b/>
          <w:color w:val="000000"/>
          <w:sz w:val="22"/>
          <w:szCs w:val="22"/>
        </w:rPr>
      </w:pPr>
    </w:p>
    <w:p w:rsidR="00800478" w:rsidRPr="00800478" w:rsidRDefault="00800478" w:rsidP="00800478">
      <w:pPr>
        <w:spacing w:after="0"/>
        <w:ind w:left="2160" w:hanging="2160"/>
        <w:rPr>
          <w:rFonts w:ascii="Calibri" w:hAnsi="Calibri"/>
          <w:bCs/>
          <w:color w:val="000000"/>
          <w:sz w:val="22"/>
          <w:szCs w:val="22"/>
        </w:rPr>
      </w:pPr>
    </w:p>
    <w:p w:rsidR="00800478" w:rsidRPr="00800478" w:rsidRDefault="00800478" w:rsidP="00800478">
      <w:pPr>
        <w:tabs>
          <w:tab w:val="left" w:pos="720"/>
        </w:tabs>
        <w:autoSpaceDE w:val="0"/>
        <w:spacing w:after="0"/>
        <w:ind w:right="18"/>
        <w:rPr>
          <w:rFonts w:ascii="Calibri" w:hAnsi="Calibri"/>
          <w:b/>
          <w:color w:val="000000"/>
          <w:sz w:val="20"/>
        </w:rPr>
      </w:pPr>
      <w:r w:rsidRPr="00800478">
        <w:rPr>
          <w:rFonts w:ascii="Calibri" w:hAnsi="Calibri"/>
          <w:b/>
          <w:color w:val="000000"/>
          <w:sz w:val="20"/>
        </w:rPr>
        <w:t>PLACE:  BANGALORE</w:t>
      </w:r>
      <w:r w:rsidRPr="00800478">
        <w:rPr>
          <w:rFonts w:ascii="Calibri" w:hAnsi="Calibri"/>
          <w:b/>
          <w:color w:val="000000"/>
          <w:sz w:val="20"/>
        </w:rPr>
        <w:tab/>
      </w:r>
      <w:r w:rsidRPr="00800478">
        <w:rPr>
          <w:rFonts w:ascii="Calibri" w:hAnsi="Calibri"/>
          <w:b/>
          <w:color w:val="000000"/>
          <w:sz w:val="20"/>
        </w:rPr>
        <w:tab/>
        <w:t xml:space="preserve">                                 </w:t>
      </w:r>
      <w:r w:rsidRPr="00800478">
        <w:rPr>
          <w:rFonts w:ascii="Calibri" w:hAnsi="Calibri"/>
          <w:b/>
          <w:color w:val="000000"/>
          <w:sz w:val="20"/>
        </w:rPr>
        <w:tab/>
      </w:r>
      <w:r w:rsidRPr="00800478">
        <w:rPr>
          <w:rFonts w:ascii="Calibri" w:hAnsi="Calibri"/>
          <w:b/>
          <w:color w:val="000000"/>
          <w:sz w:val="20"/>
        </w:rPr>
        <w:tab/>
        <w:t>(</w:t>
      </w:r>
      <w:proofErr w:type="spellStart"/>
      <w:r w:rsidRPr="00800478">
        <w:rPr>
          <w:rFonts w:ascii="Calibri" w:hAnsi="Calibri"/>
          <w:b/>
          <w:color w:val="000000"/>
          <w:sz w:val="20"/>
        </w:rPr>
        <w:t>Anjali</w:t>
      </w:r>
      <w:proofErr w:type="spellEnd"/>
      <w:r w:rsidRPr="00800478">
        <w:rPr>
          <w:rFonts w:ascii="Calibri" w:hAnsi="Calibri"/>
          <w:b/>
          <w:color w:val="000000"/>
          <w:sz w:val="20"/>
        </w:rPr>
        <w:t xml:space="preserve"> </w:t>
      </w:r>
      <w:proofErr w:type="spellStart"/>
      <w:r w:rsidRPr="00800478">
        <w:rPr>
          <w:rFonts w:ascii="Calibri" w:hAnsi="Calibri"/>
          <w:b/>
          <w:color w:val="000000"/>
          <w:sz w:val="20"/>
        </w:rPr>
        <w:t>Mishra</w:t>
      </w:r>
      <w:proofErr w:type="spellEnd"/>
      <w:r w:rsidRPr="00800478">
        <w:rPr>
          <w:rFonts w:ascii="Calibri" w:hAnsi="Calibri"/>
          <w:b/>
          <w:color w:val="000000"/>
          <w:sz w:val="20"/>
        </w:rPr>
        <w:t xml:space="preserve">)   </w:t>
      </w:r>
    </w:p>
    <w:p w:rsidR="000679C5" w:rsidRPr="00800478" w:rsidRDefault="004D5A68">
      <w:pPr>
        <w:tabs>
          <w:tab w:val="left" w:pos="7110"/>
        </w:tabs>
        <w:rPr>
          <w:rFonts w:ascii="Calibri" w:hAnsi="Calibri" w:cs="Calibri"/>
          <w:bCs/>
          <w:sz w:val="20"/>
        </w:rPr>
      </w:pPr>
      <w:r w:rsidRPr="00800478">
        <w:rPr>
          <w:rFonts w:ascii="Calibri" w:hAnsi="Calibri" w:cs="Calibri"/>
          <w:bCs/>
          <w:sz w:val="20"/>
        </w:rPr>
        <w:t xml:space="preserve">                                                       </w:t>
      </w:r>
    </w:p>
    <w:sectPr w:rsidR="000679C5" w:rsidRPr="00800478" w:rsidSect="004D1782">
      <w:headerReference w:type="default" r:id="rId9"/>
      <w:pgSz w:w="11850" w:h="16783"/>
      <w:pgMar w:top="1440" w:right="1800" w:bottom="1440" w:left="1800" w:header="720" w:footer="0" w:gutter="0"/>
      <w:pgBorders w:offsetFrom="page">
        <w:top w:val="single" w:sz="4" w:space="28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5E5" w:rsidRDefault="00F425E5">
      <w:pPr>
        <w:spacing w:before="0" w:after="0"/>
      </w:pPr>
      <w:r>
        <w:separator/>
      </w:r>
    </w:p>
  </w:endnote>
  <w:endnote w:type="continuationSeparator" w:id="0">
    <w:p w:rsidR="00F425E5" w:rsidRDefault="00F425E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5E5" w:rsidRDefault="00F425E5">
      <w:pPr>
        <w:spacing w:before="0" w:after="0"/>
      </w:pPr>
      <w:r>
        <w:separator/>
      </w:r>
    </w:p>
  </w:footnote>
  <w:footnote w:type="continuationSeparator" w:id="0">
    <w:p w:rsidR="00F425E5" w:rsidRDefault="00F425E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9C5" w:rsidRDefault="000679C5">
    <w:pPr>
      <w:pStyle w:val="Header"/>
      <w:rPr>
        <w:b/>
        <w:bCs/>
      </w:rPr>
    </w:pPr>
  </w:p>
  <w:p w:rsidR="000679C5" w:rsidRDefault="000679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7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ahoma"/>
        <w:sz w:val="22"/>
        <w:szCs w:val="22"/>
      </w:r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80808"/>
        <w:sz w:val="22"/>
        <w:szCs w:val="22"/>
      </w:rPr>
    </w:lvl>
  </w:abstractNum>
  <w:abstractNum w:abstractNumId="2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4">
    <w:nsid w:val="0F433BEC"/>
    <w:multiLevelType w:val="multilevel"/>
    <w:tmpl w:val="7A0492D4"/>
    <w:lvl w:ilvl="0">
      <w:start w:val="1"/>
      <w:numFmt w:val="lowerLetter"/>
      <w:lvlText w:val="(%1)"/>
      <w:lvlJc w:val="left"/>
      <w:pPr>
        <w:tabs>
          <w:tab w:val="num" w:pos="13335"/>
        </w:tabs>
        <w:ind w:left="13335" w:hanging="375"/>
      </w:pPr>
      <w:rPr>
        <w:b/>
        <w:color w:val="auto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760"/>
        </w:tabs>
        <w:ind w:left="14760" w:hanging="360"/>
      </w:pPr>
    </w:lvl>
    <w:lvl w:ilvl="2">
      <w:start w:val="1"/>
      <w:numFmt w:val="lowerRoman"/>
      <w:lvlText w:val="%3."/>
      <w:lvlJc w:val="right"/>
      <w:pPr>
        <w:tabs>
          <w:tab w:val="num" w:pos="15480"/>
        </w:tabs>
        <w:ind w:left="15480" w:hanging="180"/>
      </w:pPr>
    </w:lvl>
    <w:lvl w:ilvl="3">
      <w:start w:val="1"/>
      <w:numFmt w:val="decimal"/>
      <w:lvlText w:val="%4."/>
      <w:lvlJc w:val="left"/>
      <w:pPr>
        <w:tabs>
          <w:tab w:val="num" w:pos="16200"/>
        </w:tabs>
        <w:ind w:left="16200" w:hanging="360"/>
      </w:pPr>
    </w:lvl>
    <w:lvl w:ilvl="4">
      <w:start w:val="1"/>
      <w:numFmt w:val="lowerLetter"/>
      <w:lvlText w:val="%5."/>
      <w:lvlJc w:val="left"/>
      <w:pPr>
        <w:tabs>
          <w:tab w:val="num" w:pos="16920"/>
        </w:tabs>
        <w:ind w:left="16920" w:hanging="360"/>
      </w:pPr>
    </w:lvl>
    <w:lvl w:ilvl="5">
      <w:start w:val="1"/>
      <w:numFmt w:val="lowerRoman"/>
      <w:lvlText w:val="%6."/>
      <w:lvlJc w:val="right"/>
      <w:pPr>
        <w:tabs>
          <w:tab w:val="num" w:pos="17640"/>
        </w:tabs>
        <w:ind w:left="17640" w:hanging="180"/>
      </w:pPr>
    </w:lvl>
    <w:lvl w:ilvl="6">
      <w:start w:val="1"/>
      <w:numFmt w:val="decimal"/>
      <w:lvlText w:val="%7."/>
      <w:lvlJc w:val="left"/>
      <w:pPr>
        <w:tabs>
          <w:tab w:val="num" w:pos="18360"/>
        </w:tabs>
        <w:ind w:left="18360" w:hanging="360"/>
      </w:pPr>
    </w:lvl>
    <w:lvl w:ilvl="7">
      <w:start w:val="1"/>
      <w:numFmt w:val="lowerLetter"/>
      <w:lvlText w:val="%8."/>
      <w:lvlJc w:val="left"/>
      <w:pPr>
        <w:tabs>
          <w:tab w:val="num" w:pos="19080"/>
        </w:tabs>
        <w:ind w:left="19080" w:hanging="360"/>
      </w:pPr>
    </w:lvl>
    <w:lvl w:ilvl="8">
      <w:start w:val="1"/>
      <w:numFmt w:val="lowerRoman"/>
      <w:lvlText w:val="%9."/>
      <w:lvlJc w:val="right"/>
      <w:pPr>
        <w:tabs>
          <w:tab w:val="num" w:pos="19800"/>
        </w:tabs>
        <w:ind w:left="19800" w:hanging="180"/>
      </w:pPr>
    </w:lvl>
  </w:abstractNum>
  <w:abstractNum w:abstractNumId="5">
    <w:nsid w:val="18C33919"/>
    <w:multiLevelType w:val="multilevel"/>
    <w:tmpl w:val="855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897343"/>
    <w:multiLevelType w:val="multilevel"/>
    <w:tmpl w:val="4070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C2A70"/>
    <w:multiLevelType w:val="multilevel"/>
    <w:tmpl w:val="848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B4E95"/>
    <w:multiLevelType w:val="multilevel"/>
    <w:tmpl w:val="F258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90CF6"/>
    <w:multiLevelType w:val="multilevel"/>
    <w:tmpl w:val="ED2444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F1465E6"/>
    <w:multiLevelType w:val="multilevel"/>
    <w:tmpl w:val="08E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DE5587"/>
    <w:multiLevelType w:val="multilevel"/>
    <w:tmpl w:val="AB4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393D18"/>
    <w:multiLevelType w:val="multilevel"/>
    <w:tmpl w:val="F3D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2B741C"/>
    <w:multiLevelType w:val="multilevel"/>
    <w:tmpl w:val="39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42692B"/>
    <w:multiLevelType w:val="hybridMultilevel"/>
    <w:tmpl w:val="E64A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B6F03"/>
    <w:multiLevelType w:val="multilevel"/>
    <w:tmpl w:val="27C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FF3D54"/>
    <w:multiLevelType w:val="hybridMultilevel"/>
    <w:tmpl w:val="779E8598"/>
    <w:lvl w:ilvl="0" w:tplc="36C8E73C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E86438"/>
    <w:multiLevelType w:val="multilevel"/>
    <w:tmpl w:val="E5966A82"/>
    <w:lvl w:ilvl="0">
      <w:start w:val="1"/>
      <w:numFmt w:val="lowerLetter"/>
      <w:lvlText w:val="(%1)"/>
      <w:lvlJc w:val="left"/>
      <w:pPr>
        <w:ind w:left="720" w:hanging="360"/>
      </w:pPr>
      <w:rPr>
        <w:color w:val="00000A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B415C"/>
    <w:multiLevelType w:val="multilevel"/>
    <w:tmpl w:val="61C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18"/>
  </w:num>
  <w:num w:numId="10">
    <w:abstractNumId w:val="13"/>
  </w:num>
  <w:num w:numId="11">
    <w:abstractNumId w:val="10"/>
  </w:num>
  <w:num w:numId="12">
    <w:abstractNumId w:val="15"/>
  </w:num>
  <w:num w:numId="13">
    <w:abstractNumId w:val="16"/>
  </w:num>
  <w:num w:numId="14">
    <w:abstractNumId w:val="12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9C5"/>
    <w:rsid w:val="000638DA"/>
    <w:rsid w:val="000679C5"/>
    <w:rsid w:val="002B3E15"/>
    <w:rsid w:val="00340810"/>
    <w:rsid w:val="00400681"/>
    <w:rsid w:val="004D1782"/>
    <w:rsid w:val="004D5A68"/>
    <w:rsid w:val="00622128"/>
    <w:rsid w:val="00762B00"/>
    <w:rsid w:val="007C62B7"/>
    <w:rsid w:val="00800478"/>
    <w:rsid w:val="00813C08"/>
    <w:rsid w:val="008A7CA8"/>
    <w:rsid w:val="008B7EF1"/>
    <w:rsid w:val="008F3737"/>
    <w:rsid w:val="00971CF9"/>
    <w:rsid w:val="009A632B"/>
    <w:rsid w:val="009D28CD"/>
    <w:rsid w:val="00A1717E"/>
    <w:rsid w:val="00A63A45"/>
    <w:rsid w:val="00AA4574"/>
    <w:rsid w:val="00AE0B1D"/>
    <w:rsid w:val="00B54F9C"/>
    <w:rsid w:val="00B968E2"/>
    <w:rsid w:val="00BE6588"/>
    <w:rsid w:val="00D83F69"/>
    <w:rsid w:val="00F425E5"/>
    <w:rsid w:val="00F62B02"/>
    <w:rsid w:val="00FA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D0"/>
    <w:pPr>
      <w:suppressAutoHyphens/>
      <w:spacing w:before="40" w:after="40"/>
    </w:pPr>
    <w:rPr>
      <w:rFonts w:ascii="Arial" w:hAnsi="Arial"/>
      <w:sz w:val="18"/>
      <w:lang w:val="en-GB"/>
    </w:rPr>
  </w:style>
  <w:style w:type="paragraph" w:styleId="Heading6">
    <w:name w:val="heading 6"/>
    <w:basedOn w:val="Normal"/>
    <w:next w:val="Normal"/>
    <w:qFormat/>
    <w:rsid w:val="00080DD0"/>
    <w:pPr>
      <w:keepNext/>
      <w:spacing w:before="0" w:after="0"/>
      <w:outlineLvl w:val="5"/>
    </w:pPr>
    <w:rPr>
      <w:rFonts w:ascii="Times New Roman" w:hAnsi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80DD0"/>
  </w:style>
  <w:style w:type="character" w:customStyle="1" w:styleId="InternetLink">
    <w:name w:val="Internet Link"/>
    <w:rsid w:val="00080DD0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80DD0"/>
    <w:rPr>
      <w:rFonts w:ascii="Arial" w:hAnsi="Arial"/>
      <w:sz w:val="18"/>
      <w:lang w:val="en-GB" w:bidi="ar-SA"/>
    </w:rPr>
  </w:style>
  <w:style w:type="character" w:customStyle="1" w:styleId="HeaderChar">
    <w:name w:val="Header Char"/>
    <w:link w:val="Header"/>
    <w:uiPriority w:val="99"/>
    <w:rsid w:val="00080DD0"/>
    <w:rPr>
      <w:rFonts w:ascii="Arial" w:hAnsi="Arial"/>
      <w:sz w:val="18"/>
      <w:lang w:val="en-GB" w:bidi="ar-SA"/>
    </w:rPr>
  </w:style>
  <w:style w:type="character" w:customStyle="1" w:styleId="BalloonTextChar">
    <w:name w:val="Balloon Text Char"/>
    <w:link w:val="BalloonText"/>
    <w:rsid w:val="00080DD0"/>
    <w:rPr>
      <w:rFonts w:ascii="Tahoma" w:hAnsi="Tahoma" w:cs="Tahoma"/>
      <w:sz w:val="16"/>
      <w:szCs w:val="16"/>
      <w:lang w:val="en-GB" w:bidi="ar-SA"/>
    </w:rPr>
  </w:style>
  <w:style w:type="character" w:customStyle="1" w:styleId="ListLabel1">
    <w:name w:val="ListLabel 1"/>
    <w:rsid w:val="004D1782"/>
    <w:rPr>
      <w:b/>
      <w:sz w:val="18"/>
      <w:szCs w:val="18"/>
    </w:rPr>
  </w:style>
  <w:style w:type="character" w:customStyle="1" w:styleId="ListLabel2">
    <w:name w:val="ListLabel 2"/>
    <w:rsid w:val="004D1782"/>
    <w:rPr>
      <w:color w:val="00000A"/>
      <w:sz w:val="22"/>
      <w:u w:val="none"/>
    </w:rPr>
  </w:style>
  <w:style w:type="character" w:customStyle="1" w:styleId="ListLabel3">
    <w:name w:val="ListLabel 3"/>
    <w:rsid w:val="004D1782"/>
    <w:rPr>
      <w:rFonts w:cs="Calibri"/>
      <w:b w:val="0"/>
      <w:color w:val="00000A"/>
      <w:sz w:val="20"/>
    </w:rPr>
  </w:style>
  <w:style w:type="character" w:customStyle="1" w:styleId="ListLabel4">
    <w:name w:val="ListLabel 4"/>
    <w:rsid w:val="004D1782"/>
    <w:rPr>
      <w:b w:val="0"/>
    </w:rPr>
  </w:style>
  <w:style w:type="paragraph" w:customStyle="1" w:styleId="Heading">
    <w:name w:val="Heading"/>
    <w:basedOn w:val="Normal"/>
    <w:next w:val="TextBody"/>
    <w:rsid w:val="004D178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D1782"/>
    <w:pPr>
      <w:spacing w:before="0" w:after="140" w:line="288" w:lineRule="auto"/>
    </w:pPr>
  </w:style>
  <w:style w:type="paragraph" w:styleId="List">
    <w:name w:val="List"/>
    <w:basedOn w:val="TextBody"/>
    <w:rsid w:val="004D1782"/>
    <w:rPr>
      <w:rFonts w:cs="FreeSans"/>
    </w:rPr>
  </w:style>
  <w:style w:type="paragraph" w:styleId="Caption">
    <w:name w:val="caption"/>
    <w:basedOn w:val="Normal"/>
    <w:rsid w:val="004D178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4D178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rsid w:val="00080DD0"/>
    <w:pPr>
      <w:spacing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DD0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semiHidden/>
    <w:rsid w:val="00080DD0"/>
    <w:pPr>
      <w:spacing w:before="0" w:after="0"/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rsid w:val="00080DD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rsid w:val="004D1782"/>
  </w:style>
  <w:style w:type="character" w:styleId="Hyperlink">
    <w:name w:val="Hyperlink"/>
    <w:basedOn w:val="DefaultParagraphFont"/>
    <w:unhideWhenUsed/>
    <w:rsid w:val="009D2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810"/>
    <w:pPr>
      <w:ind w:left="720"/>
      <w:contextualSpacing/>
    </w:pPr>
  </w:style>
  <w:style w:type="paragraph" w:styleId="BodyText">
    <w:name w:val="Body Text"/>
    <w:basedOn w:val="Normal"/>
    <w:link w:val="BodyTextChar"/>
    <w:rsid w:val="00800478"/>
    <w:pPr>
      <w:spacing w:before="0" w:after="220" w:line="240" w:lineRule="atLeast"/>
      <w:jc w:val="both"/>
    </w:pPr>
    <w:rPr>
      <w:rFonts w:ascii="Garamond" w:hAnsi="Garamond" w:cs="Garamond"/>
      <w:sz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800478"/>
    <w:rPr>
      <w:rFonts w:ascii="Garamond" w:hAnsi="Garamond" w:cs="Garamond"/>
      <w:sz w:val="22"/>
      <w:lang w:eastAsia="zh-CN"/>
    </w:rPr>
  </w:style>
  <w:style w:type="paragraph" w:customStyle="1" w:styleId="Normal12pt">
    <w:name w:val="Normal + 12 pt"/>
    <w:basedOn w:val="Normal"/>
    <w:rsid w:val="00800478"/>
    <w:pPr>
      <w:spacing w:before="0" w:after="0"/>
    </w:pPr>
    <w:rPr>
      <w:rFonts w:ascii="Times New Roman" w:hAnsi="Times New Roman"/>
      <w:b/>
      <w:sz w:val="24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limishra200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jalimishra2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SINGH</vt:lpstr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SINGH</dc:title>
  <dc:creator>Nikhil</dc:creator>
  <cp:lastModifiedBy>Anjali Mishra</cp:lastModifiedBy>
  <cp:revision>4</cp:revision>
  <cp:lastPrinted>2014-11-19T07:42:00Z</cp:lastPrinted>
  <dcterms:created xsi:type="dcterms:W3CDTF">2016-09-26T17:09:00Z</dcterms:created>
  <dcterms:modified xsi:type="dcterms:W3CDTF">2016-10-23T18:02:00Z</dcterms:modified>
  <dc:language>en-IN</dc:language>
</cp:coreProperties>
</file>